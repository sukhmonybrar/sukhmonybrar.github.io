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8FE13" w14:textId="77777777" w:rsidR="00791BE0" w:rsidRDefault="00791BE0" w:rsidP="00791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Sukhmony Brar</w:t>
      </w:r>
    </w:p>
    <w:p w14:paraId="7AE82732" w14:textId="77777777" w:rsidR="00791BE0" w:rsidRDefault="00791BE0" w:rsidP="00791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661-808-6638</w:t>
      </w:r>
    </w:p>
    <w:p w14:paraId="37349297" w14:textId="77777777" w:rsidR="00791BE0" w:rsidRDefault="006F3B7E" w:rsidP="00791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hyperlink r:id="rId5" w:history="1">
        <w:r w:rsidR="00791BE0">
          <w:rPr>
            <w:rFonts w:ascii="Times New Roman" w:hAnsi="Times New Roman" w:cs="Times New Roman"/>
            <w:color w:val="000000"/>
            <w:sz w:val="28"/>
            <w:szCs w:val="28"/>
          </w:rPr>
          <w:t>sukhmonybrar@berkeley.edu</w:t>
        </w:r>
      </w:hyperlink>
    </w:p>
    <w:p w14:paraId="76E87435" w14:textId="77777777" w:rsidR="00791BE0" w:rsidRDefault="00791BE0" w:rsidP="00791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4EBF0EC9" w14:textId="77777777" w:rsidR="00791BE0" w:rsidRDefault="00791BE0" w:rsidP="00791B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Education</w:t>
      </w:r>
    </w:p>
    <w:p w14:paraId="12A726D7" w14:textId="77777777" w:rsidR="00791BE0" w:rsidRDefault="00791BE0" w:rsidP="00791BE0">
      <w:pPr>
        <w:widowControl w:val="0"/>
        <w:numPr>
          <w:ilvl w:val="1"/>
          <w:numId w:val="1"/>
        </w:numPr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1221" w:hanging="1222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Centennial High School, 2012-2016 (Bakersfield, CA)</w:t>
      </w:r>
    </w:p>
    <w:p w14:paraId="3189B636" w14:textId="082E4160" w:rsidR="00791BE0" w:rsidRDefault="00134BBD" w:rsidP="00791BE0">
      <w:pPr>
        <w:widowControl w:val="0"/>
        <w:numPr>
          <w:ilvl w:val="1"/>
          <w:numId w:val="1"/>
        </w:numPr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1221" w:hanging="1222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UC</w:t>
      </w:r>
      <w:r w:rsidR="00791BE0">
        <w:rPr>
          <w:rFonts w:ascii="Times New Roman" w:hAnsi="Times New Roman" w:cs="Times New Roman"/>
          <w:color w:val="000000"/>
          <w:u w:color="000000"/>
        </w:rPr>
        <w:t xml:space="preserve"> Berkeley, 2016-2020 (intended </w:t>
      </w:r>
      <w:r w:rsidR="00732A23">
        <w:rPr>
          <w:rFonts w:ascii="Times New Roman" w:hAnsi="Times New Roman" w:cs="Times New Roman"/>
          <w:color w:val="000000"/>
          <w:u w:color="000000"/>
        </w:rPr>
        <w:t>Integrative Biology and</w:t>
      </w:r>
      <w:r w:rsidR="00791BE0">
        <w:rPr>
          <w:rFonts w:ascii="Times New Roman" w:hAnsi="Times New Roman" w:cs="Times New Roman"/>
          <w:color w:val="000000"/>
          <w:u w:color="000000"/>
        </w:rPr>
        <w:t xml:space="preserve"> English</w:t>
      </w:r>
      <w:r w:rsidR="00732A23">
        <w:rPr>
          <w:rFonts w:ascii="Times New Roman" w:hAnsi="Times New Roman" w:cs="Times New Roman"/>
          <w:color w:val="000000"/>
          <w:u w:color="000000"/>
        </w:rPr>
        <w:t xml:space="preserve"> double major</w:t>
      </w:r>
      <w:r w:rsidR="00791BE0">
        <w:rPr>
          <w:rFonts w:ascii="Times New Roman" w:hAnsi="Times New Roman" w:cs="Times New Roman"/>
          <w:color w:val="000000"/>
          <w:u w:color="000000"/>
        </w:rPr>
        <w:t>)</w:t>
      </w:r>
    </w:p>
    <w:p w14:paraId="0B2000A0" w14:textId="77777777" w:rsidR="00791BE0" w:rsidRDefault="00791BE0" w:rsidP="00791B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u w:color="000000"/>
        </w:rPr>
      </w:pPr>
    </w:p>
    <w:p w14:paraId="65C4A6C8" w14:textId="221DE0A8" w:rsidR="00791BE0" w:rsidRDefault="00E46FB4" w:rsidP="00791B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Activities</w:t>
      </w:r>
      <w:r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/</w:t>
      </w:r>
      <w:r w:rsidR="00791BE0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Experience</w:t>
      </w:r>
    </w:p>
    <w:p w14:paraId="4649E8BD" w14:textId="69E1E667" w:rsidR="00791BE0" w:rsidRDefault="00791BE0" w:rsidP="00791BE0">
      <w:pPr>
        <w:widowControl w:val="0"/>
        <w:numPr>
          <w:ilvl w:val="1"/>
          <w:numId w:val="2"/>
        </w:numPr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1221" w:hanging="1222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World Wonders: I started this club to teach my peers of the many cou</w:t>
      </w:r>
      <w:r w:rsidR="006F3B7E">
        <w:rPr>
          <w:rFonts w:ascii="Times New Roman" w:hAnsi="Times New Roman" w:cs="Times New Roman"/>
          <w:color w:val="000000"/>
          <w:u w:color="000000"/>
        </w:rPr>
        <w:t>ntries around the world. I created, organized,</w:t>
      </w:r>
      <w:r>
        <w:rPr>
          <w:rFonts w:ascii="Times New Roman" w:hAnsi="Times New Roman" w:cs="Times New Roman"/>
          <w:color w:val="000000"/>
          <w:u w:color="000000"/>
        </w:rPr>
        <w:t xml:space="preserve"> and presented the weekly meetings. (2015-2016)</w:t>
      </w:r>
    </w:p>
    <w:p w14:paraId="1C726D29" w14:textId="71C0A091" w:rsidR="00791BE0" w:rsidRDefault="00791BE0" w:rsidP="00791BE0">
      <w:pPr>
        <w:widowControl w:val="0"/>
        <w:numPr>
          <w:ilvl w:val="1"/>
          <w:numId w:val="2"/>
        </w:numPr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1221" w:hanging="1222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Orchestra: </w:t>
      </w:r>
      <w:r w:rsidR="00C70DF0">
        <w:rPr>
          <w:rFonts w:ascii="Times New Roman" w:hAnsi="Times New Roman" w:cs="Times New Roman"/>
          <w:color w:val="000000"/>
          <w:u w:color="000000"/>
        </w:rPr>
        <w:t>Played first chair of the 2</w:t>
      </w:r>
      <w:r w:rsidR="00C70DF0" w:rsidRPr="00C70DF0">
        <w:rPr>
          <w:rFonts w:ascii="Times New Roman" w:hAnsi="Times New Roman" w:cs="Times New Roman"/>
          <w:color w:val="000000"/>
          <w:u w:color="000000"/>
          <w:vertAlign w:val="superscript"/>
        </w:rPr>
        <w:t>nd</w:t>
      </w:r>
      <w:r w:rsidR="00C70DF0">
        <w:rPr>
          <w:rFonts w:ascii="Times New Roman" w:hAnsi="Times New Roman" w:cs="Times New Roman"/>
          <w:color w:val="000000"/>
          <w:u w:color="000000"/>
        </w:rPr>
        <w:t xml:space="preserve"> </w:t>
      </w:r>
      <w:r>
        <w:rPr>
          <w:rFonts w:ascii="Times New Roman" w:hAnsi="Times New Roman" w:cs="Times New Roman"/>
          <w:color w:val="000000"/>
          <w:u w:color="000000"/>
        </w:rPr>
        <w:t>violin</w:t>
      </w:r>
      <w:r w:rsidR="00C70DF0">
        <w:rPr>
          <w:rFonts w:ascii="Times New Roman" w:hAnsi="Times New Roman" w:cs="Times New Roman"/>
          <w:color w:val="000000"/>
          <w:u w:color="000000"/>
        </w:rPr>
        <w:t>s</w:t>
      </w:r>
      <w:r>
        <w:rPr>
          <w:rFonts w:ascii="Times New Roman" w:hAnsi="Times New Roman" w:cs="Times New Roman"/>
          <w:color w:val="000000"/>
          <w:u w:color="000000"/>
        </w:rPr>
        <w:t xml:space="preserve">, attended </w:t>
      </w:r>
      <w:r w:rsidR="005D6106">
        <w:rPr>
          <w:rFonts w:ascii="Times New Roman" w:hAnsi="Times New Roman" w:cs="Times New Roman"/>
          <w:color w:val="000000"/>
          <w:u w:color="000000"/>
        </w:rPr>
        <w:t>local</w:t>
      </w:r>
      <w:r>
        <w:rPr>
          <w:rFonts w:ascii="Times New Roman" w:hAnsi="Times New Roman" w:cs="Times New Roman"/>
          <w:color w:val="000000"/>
          <w:u w:color="000000"/>
        </w:rPr>
        <w:t xml:space="preserve"> symphony performances, wrote </w:t>
      </w:r>
      <w:r w:rsidR="00C70DF0">
        <w:rPr>
          <w:rFonts w:ascii="Times New Roman" w:hAnsi="Times New Roman" w:cs="Times New Roman"/>
          <w:color w:val="000000"/>
          <w:u w:color="000000"/>
        </w:rPr>
        <w:t xml:space="preserve">analytical </w:t>
      </w:r>
      <w:r>
        <w:rPr>
          <w:rFonts w:ascii="Times New Roman" w:hAnsi="Times New Roman" w:cs="Times New Roman"/>
          <w:color w:val="000000"/>
          <w:u w:color="000000"/>
        </w:rPr>
        <w:t>reviews</w:t>
      </w:r>
      <w:r w:rsidR="00C70DF0">
        <w:rPr>
          <w:rFonts w:ascii="Times New Roman" w:hAnsi="Times New Roman" w:cs="Times New Roman"/>
          <w:color w:val="000000"/>
          <w:u w:color="000000"/>
        </w:rPr>
        <w:t xml:space="preserve"> of personal and professional concerts</w:t>
      </w:r>
      <w:r w:rsidR="005D6106">
        <w:rPr>
          <w:rFonts w:ascii="Times New Roman" w:hAnsi="Times New Roman" w:cs="Times New Roman"/>
          <w:color w:val="000000"/>
          <w:u w:color="000000"/>
        </w:rPr>
        <w:t>.</w:t>
      </w:r>
      <w:r w:rsidR="00C70DF0">
        <w:rPr>
          <w:rFonts w:ascii="Times New Roman" w:hAnsi="Times New Roman" w:cs="Times New Roman"/>
          <w:color w:val="000000"/>
          <w:u w:color="000000"/>
        </w:rPr>
        <w:t xml:space="preserve"> (2012-2016)</w:t>
      </w:r>
    </w:p>
    <w:p w14:paraId="4D221F91" w14:textId="444AE9CB" w:rsidR="00C70DF0" w:rsidRDefault="00FE243D" w:rsidP="00C70DF0">
      <w:pPr>
        <w:widowControl w:val="0"/>
        <w:numPr>
          <w:ilvl w:val="1"/>
          <w:numId w:val="2"/>
        </w:numPr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1221" w:hanging="1222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Seashells &amp; Books: A </w:t>
      </w:r>
      <w:r w:rsidR="00F67682">
        <w:rPr>
          <w:rFonts w:ascii="Times New Roman" w:hAnsi="Times New Roman" w:cs="Times New Roman"/>
          <w:color w:val="000000"/>
          <w:u w:color="000000"/>
        </w:rPr>
        <w:t>blog</w:t>
      </w:r>
      <w:r>
        <w:rPr>
          <w:rFonts w:ascii="Times New Roman" w:hAnsi="Times New Roman" w:cs="Times New Roman"/>
          <w:color w:val="000000"/>
          <w:u w:color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u w:color="000000"/>
        </w:rPr>
        <w:t>I made</w:t>
      </w:r>
      <w:r w:rsidR="00F67682">
        <w:rPr>
          <w:rFonts w:ascii="Times New Roman" w:hAnsi="Times New Roman" w:cs="Times New Roman"/>
          <w:color w:val="000000"/>
          <w:u w:color="000000"/>
        </w:rPr>
        <w:t xml:space="preserve"> consisting of travel, food</w:t>
      </w:r>
      <w:r w:rsidR="00C70DF0">
        <w:rPr>
          <w:rFonts w:ascii="Times New Roman" w:hAnsi="Times New Roman" w:cs="Times New Roman"/>
          <w:color w:val="000000"/>
          <w:u w:color="000000"/>
        </w:rPr>
        <w:t>, and reflective posts. (2014-2016)</w:t>
      </w:r>
    </w:p>
    <w:p w14:paraId="641FFD63" w14:textId="58653010" w:rsidR="00383DBB" w:rsidRDefault="00383DBB" w:rsidP="00C70DF0">
      <w:pPr>
        <w:widowControl w:val="0"/>
        <w:numPr>
          <w:ilvl w:val="1"/>
          <w:numId w:val="2"/>
        </w:numPr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1221" w:hanging="1222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Interact Club: As the secretary and publicity chair, I organized </w:t>
      </w:r>
      <w:r w:rsidR="00D05901">
        <w:rPr>
          <w:rFonts w:ascii="Times New Roman" w:hAnsi="Times New Roman" w:cs="Times New Roman"/>
          <w:color w:val="000000"/>
          <w:u w:color="000000"/>
        </w:rPr>
        <w:t>the club’s</w:t>
      </w:r>
      <w:r>
        <w:rPr>
          <w:rFonts w:ascii="Times New Roman" w:hAnsi="Times New Roman" w:cs="Times New Roman"/>
          <w:color w:val="000000"/>
          <w:u w:color="000000"/>
        </w:rPr>
        <w:t xml:space="preserve"> </w:t>
      </w:r>
      <w:r w:rsidR="00D05901">
        <w:rPr>
          <w:rFonts w:ascii="Times New Roman" w:hAnsi="Times New Roman" w:cs="Times New Roman"/>
          <w:color w:val="000000"/>
          <w:u w:color="000000"/>
        </w:rPr>
        <w:t>records</w:t>
      </w:r>
      <w:r>
        <w:rPr>
          <w:rFonts w:ascii="Times New Roman" w:hAnsi="Times New Roman" w:cs="Times New Roman"/>
          <w:color w:val="000000"/>
          <w:u w:color="000000"/>
        </w:rPr>
        <w:t xml:space="preserve">, created </w:t>
      </w:r>
      <w:r w:rsidR="00D05901">
        <w:rPr>
          <w:rFonts w:ascii="Times New Roman" w:hAnsi="Times New Roman" w:cs="Times New Roman"/>
          <w:color w:val="000000"/>
          <w:u w:color="000000"/>
        </w:rPr>
        <w:t xml:space="preserve">advertising </w:t>
      </w:r>
      <w:r>
        <w:rPr>
          <w:rFonts w:ascii="Times New Roman" w:hAnsi="Times New Roman" w:cs="Times New Roman"/>
          <w:color w:val="000000"/>
          <w:u w:color="000000"/>
        </w:rPr>
        <w:t xml:space="preserve">flyers, </w:t>
      </w:r>
      <w:r w:rsidR="00D05901">
        <w:rPr>
          <w:rFonts w:ascii="Times New Roman" w:hAnsi="Times New Roman" w:cs="Times New Roman"/>
          <w:color w:val="000000"/>
          <w:u w:color="000000"/>
        </w:rPr>
        <w:t xml:space="preserve">and </w:t>
      </w:r>
      <w:r>
        <w:rPr>
          <w:rFonts w:ascii="Times New Roman" w:hAnsi="Times New Roman" w:cs="Times New Roman"/>
          <w:color w:val="000000"/>
          <w:u w:color="000000"/>
        </w:rPr>
        <w:t>wrote letters to volunteer organizations</w:t>
      </w:r>
      <w:r w:rsidR="00F67682">
        <w:rPr>
          <w:rFonts w:ascii="Times New Roman" w:hAnsi="Times New Roman" w:cs="Times New Roman"/>
          <w:color w:val="000000"/>
          <w:u w:color="000000"/>
        </w:rPr>
        <w:t>.</w:t>
      </w:r>
      <w:r>
        <w:rPr>
          <w:rFonts w:ascii="Times New Roman" w:hAnsi="Times New Roman" w:cs="Times New Roman"/>
          <w:color w:val="000000"/>
          <w:u w:color="000000"/>
        </w:rPr>
        <w:t xml:space="preserve"> (2013-2016)</w:t>
      </w:r>
    </w:p>
    <w:p w14:paraId="78FFEC14" w14:textId="461FBC45" w:rsidR="00805161" w:rsidRPr="00E46FB4" w:rsidRDefault="00206501" w:rsidP="00E46FB4">
      <w:pPr>
        <w:widowControl w:val="0"/>
        <w:numPr>
          <w:ilvl w:val="1"/>
          <w:numId w:val="2"/>
        </w:numPr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1221" w:hanging="1222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We T</w:t>
      </w:r>
      <w:r w:rsidR="003864B5">
        <w:rPr>
          <w:rFonts w:ascii="Times New Roman" w:hAnsi="Times New Roman" w:cs="Times New Roman"/>
          <w:color w:val="000000"/>
          <w:u w:color="000000"/>
        </w:rPr>
        <w:t>he People</w:t>
      </w:r>
      <w:r w:rsidR="0050671D">
        <w:rPr>
          <w:rFonts w:ascii="Times New Roman" w:hAnsi="Times New Roman" w:cs="Times New Roman"/>
          <w:color w:val="000000"/>
          <w:u w:color="000000"/>
        </w:rPr>
        <w:t>: Debate style class where I competed in the regional and state level. Wrote multiple speeches, worked in a team, and practiced public speaking.</w:t>
      </w:r>
      <w:r w:rsidR="00D05901">
        <w:rPr>
          <w:rFonts w:ascii="Times New Roman" w:hAnsi="Times New Roman" w:cs="Times New Roman"/>
          <w:color w:val="000000"/>
          <w:u w:color="000000"/>
        </w:rPr>
        <w:t xml:space="preserve"> (2015-2016)</w:t>
      </w:r>
    </w:p>
    <w:p w14:paraId="6CD270D8" w14:textId="77777777" w:rsidR="00791BE0" w:rsidRDefault="00791BE0" w:rsidP="00791B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u w:color="000000"/>
        </w:rPr>
      </w:pPr>
    </w:p>
    <w:p w14:paraId="603FFC16" w14:textId="6A0B06AB" w:rsidR="00791BE0" w:rsidRDefault="00C74A92" w:rsidP="00791B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Awards/</w:t>
      </w:r>
      <w:r w:rsidR="00791BE0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Honors</w:t>
      </w:r>
    </w:p>
    <w:p w14:paraId="11B6CE4F" w14:textId="77777777" w:rsidR="00791BE0" w:rsidRDefault="00791BE0" w:rsidP="00791BE0">
      <w:pPr>
        <w:widowControl w:val="0"/>
        <w:numPr>
          <w:ilvl w:val="1"/>
          <w:numId w:val="3"/>
        </w:numPr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1221" w:hanging="1222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Center for Future Global Leaders: Divisional Recognition in Essay Contest (2015)</w:t>
      </w:r>
    </w:p>
    <w:p w14:paraId="2D1558E9" w14:textId="6754BA23" w:rsidR="00791BE0" w:rsidRDefault="00791BE0" w:rsidP="00791BE0">
      <w:pPr>
        <w:widowControl w:val="0"/>
        <w:numPr>
          <w:ilvl w:val="1"/>
          <w:numId w:val="3"/>
        </w:numPr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1221" w:hanging="1222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CA Music Educators Association Award, Loyal Participation </w:t>
      </w:r>
      <w:r w:rsidR="001A5EAA">
        <w:rPr>
          <w:rFonts w:ascii="Times New Roman" w:hAnsi="Times New Roman" w:cs="Times New Roman"/>
          <w:color w:val="000000"/>
          <w:u w:color="000000"/>
        </w:rPr>
        <w:t xml:space="preserve">Award </w:t>
      </w:r>
      <w:r>
        <w:rPr>
          <w:rFonts w:ascii="Times New Roman" w:hAnsi="Times New Roman" w:cs="Times New Roman"/>
          <w:color w:val="000000"/>
          <w:u w:color="000000"/>
        </w:rPr>
        <w:t>(Orchestra, 2012-2016)</w:t>
      </w:r>
    </w:p>
    <w:p w14:paraId="744DD37B" w14:textId="35FECFD2" w:rsidR="002F20CB" w:rsidRDefault="00791BE0" w:rsidP="002F20CB">
      <w:pPr>
        <w:widowControl w:val="0"/>
        <w:numPr>
          <w:ilvl w:val="1"/>
          <w:numId w:val="3"/>
        </w:numPr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1221" w:hanging="1222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>Scholar Award, Most Scholastic, Sportsmanship Award (Varsity Tennis, 2013-2016)</w:t>
      </w:r>
    </w:p>
    <w:p w14:paraId="795933B1" w14:textId="77777777" w:rsidR="00E46FB4" w:rsidRDefault="00E46FB4" w:rsidP="00E46FB4">
      <w:pPr>
        <w:widowControl w:val="0"/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</w:p>
    <w:p w14:paraId="4E010982" w14:textId="77777777" w:rsidR="00F40F48" w:rsidRDefault="001851B8" w:rsidP="00F40F48">
      <w:pPr>
        <w:widowControl w:val="0"/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Skills</w:t>
      </w:r>
    </w:p>
    <w:p w14:paraId="023FFAA1" w14:textId="77777777" w:rsidR="00F40F48" w:rsidRDefault="00F40F48" w:rsidP="00F40F48">
      <w:pPr>
        <w:widowControl w:val="0"/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 w:rsidRPr="00F40F48">
        <w:rPr>
          <w:rFonts w:ascii="Times New Roman" w:hAnsi="Times New Roman" w:cs="Times New Roman"/>
          <w:color w:val="000000"/>
          <w:u w:color="000000"/>
        </w:rPr>
        <w:t xml:space="preserve">- </w:t>
      </w:r>
      <w:r w:rsidR="00E46FB4" w:rsidRPr="00F40F48">
        <w:rPr>
          <w:rFonts w:ascii="Times New Roman" w:hAnsi="Times New Roman" w:cs="Times New Roman"/>
          <w:color w:val="000000"/>
          <w:u w:color="000000"/>
        </w:rPr>
        <w:t xml:space="preserve">Fluent in English, Punjabi, and </w:t>
      </w:r>
      <w:r w:rsidR="00E46FB4" w:rsidRPr="00F40F48">
        <w:rPr>
          <w:rFonts w:ascii="Times New Roman" w:hAnsi="Times New Roman" w:cs="Times New Roman"/>
          <w:color w:val="000000"/>
          <w:u w:color="000000"/>
        </w:rPr>
        <w:t>Spanish</w:t>
      </w:r>
    </w:p>
    <w:p w14:paraId="1D200286" w14:textId="2145EA17" w:rsidR="00E46FB4" w:rsidRPr="00F40F48" w:rsidRDefault="00F40F48" w:rsidP="00F40F48">
      <w:pPr>
        <w:widowControl w:val="0"/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</w:rPr>
      </w:pPr>
      <w:r>
        <w:rPr>
          <w:rFonts w:ascii="Times New Roman" w:hAnsi="Times New Roman" w:cs="Times New Roman"/>
          <w:color w:val="000000"/>
          <w:u w:color="000000"/>
        </w:rPr>
        <w:t xml:space="preserve">- </w:t>
      </w:r>
      <w:r w:rsidR="00E46FB4">
        <w:rPr>
          <w:rFonts w:ascii="Times New Roman" w:hAnsi="Times New Roman" w:cs="Times New Roman"/>
          <w:color w:val="000000"/>
          <w:u w:color="000000"/>
        </w:rPr>
        <w:t xml:space="preserve">Hard working, punctual, and </w:t>
      </w:r>
      <w:r w:rsidR="00A62C99">
        <w:rPr>
          <w:rFonts w:ascii="Times New Roman" w:hAnsi="Times New Roman" w:cs="Times New Roman"/>
          <w:color w:val="000000"/>
          <w:u w:color="000000"/>
        </w:rPr>
        <w:t>dedicated</w:t>
      </w:r>
    </w:p>
    <w:p w14:paraId="440BB2AD" w14:textId="77777777" w:rsidR="00C74A92" w:rsidRDefault="00C74A92" w:rsidP="00C74A92">
      <w:pPr>
        <w:widowControl w:val="0"/>
        <w:tabs>
          <w:tab w:val="left" w:pos="240"/>
          <w:tab w:val="left" w:pos="501"/>
          <w:tab w:val="left" w:pos="720"/>
        </w:tabs>
        <w:autoSpaceDE w:val="0"/>
        <w:autoSpaceDN w:val="0"/>
        <w:adjustRightInd w:val="0"/>
        <w:ind w:left="-1"/>
        <w:rPr>
          <w:rFonts w:ascii="Times New Roman" w:hAnsi="Times New Roman" w:cs="Times New Roman"/>
          <w:color w:val="000000"/>
          <w:u w:color="000000"/>
        </w:rPr>
      </w:pPr>
    </w:p>
    <w:sectPr w:rsidR="00C74A92" w:rsidSect="00780D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00000002">
      <w:start w:val="1"/>
      <w:numFmt w:val="bullet"/>
      <w:lvlText w:val="-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00000066">
      <w:start w:val="1"/>
      <w:numFmt w:val="bullet"/>
      <w:lvlText w:val="-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000000CA">
      <w:start w:val="1"/>
      <w:numFmt w:val="bullet"/>
      <w:lvlText w:val="-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E0"/>
    <w:rsid w:val="00134BBD"/>
    <w:rsid w:val="001851B8"/>
    <w:rsid w:val="001A5EAA"/>
    <w:rsid w:val="00206501"/>
    <w:rsid w:val="002F20CB"/>
    <w:rsid w:val="00383DBB"/>
    <w:rsid w:val="003864B5"/>
    <w:rsid w:val="00422BF9"/>
    <w:rsid w:val="0050671D"/>
    <w:rsid w:val="005D6106"/>
    <w:rsid w:val="006F3B7E"/>
    <w:rsid w:val="00732A23"/>
    <w:rsid w:val="00791BE0"/>
    <w:rsid w:val="00805161"/>
    <w:rsid w:val="00816C8E"/>
    <w:rsid w:val="00A458CB"/>
    <w:rsid w:val="00A62C99"/>
    <w:rsid w:val="00C70DF0"/>
    <w:rsid w:val="00C74A92"/>
    <w:rsid w:val="00D05901"/>
    <w:rsid w:val="00DE7D95"/>
    <w:rsid w:val="00E46FB4"/>
    <w:rsid w:val="00F40F48"/>
    <w:rsid w:val="00F67682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4F9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khmonybrar@berkele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1177</Characters>
  <Application>Microsoft Macintosh Word</Application>
  <DocSecurity>0</DocSecurity>
  <Lines>9</Lines>
  <Paragraphs>2</Paragraphs>
  <ScaleCrop>false</ScaleCrop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Sukhmony Brar</dc:creator>
  <cp:keywords/>
  <dc:description/>
  <cp:lastModifiedBy>Sukhmony Brar</cp:lastModifiedBy>
  <cp:revision>26</cp:revision>
  <dcterms:created xsi:type="dcterms:W3CDTF">2017-01-27T23:35:00Z</dcterms:created>
  <dcterms:modified xsi:type="dcterms:W3CDTF">2017-01-28T06:56:00Z</dcterms:modified>
</cp:coreProperties>
</file>